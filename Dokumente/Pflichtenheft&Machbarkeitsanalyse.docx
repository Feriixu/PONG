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AED" w:rsidRPr="004E1AED" w:rsidRDefault="0040088E" w:rsidP="004E1AED">
      <w:pPr>
        <w:pStyle w:val="Title"/>
      </w:pPr>
      <w:r>
        <w:t xml:space="preserve">PONG </w:t>
      </w:r>
      <w:r w:rsidR="00AA5163" w:rsidRPr="00AA5163">
        <w:t>Pf</w:t>
      </w:r>
      <w:r w:rsidR="00AA5163">
        <w:t>lichtenheft &amp; Machbarkeitsanalyse</w:t>
      </w:r>
    </w:p>
    <w:p w:rsidR="00194DF6" w:rsidRDefault="00222CF0">
      <w:pPr>
        <w:pStyle w:val="Heading1"/>
      </w:pPr>
      <w:r>
        <w:t>Pong</w:t>
      </w:r>
    </w:p>
    <w:p w:rsidR="004E1AED" w:rsidRDefault="00222CF0" w:rsidP="00222CF0">
      <w:r>
        <w:rPr>
          <w:u w:val="single"/>
        </w:rPr>
        <w:t>Team:</w:t>
      </w:r>
      <w:r>
        <w:t xml:space="preserve"> Dilan , Felix und Mike</w:t>
      </w:r>
    </w:p>
    <w:p w:rsidR="00AA5163" w:rsidRDefault="00AA5163" w:rsidP="00AA5163">
      <w:pPr>
        <w:pStyle w:val="Heading2"/>
      </w:pPr>
      <w:r w:rsidRPr="00AA5163">
        <w:t>Pflichtenheft:</w:t>
      </w:r>
    </w:p>
    <w:p w:rsidR="00AA5163" w:rsidRDefault="00AA5163" w:rsidP="00AA5163">
      <w:r>
        <w:t>Es wird eine Anwendung für Windows erstellt. Das zu programmierende Spiel heißt „PONG“.</w:t>
      </w:r>
      <w:r>
        <w:br/>
        <w:t>Folgende Funktionen müssen enthalten sein:</w:t>
      </w:r>
    </w:p>
    <w:p w:rsidR="00AA5163" w:rsidRDefault="00AA5163" w:rsidP="00AA5163">
      <w:r>
        <w:t>Auf dem Spielfeld sind ein Spieler links und der andere rechts. Jeder Spieler kontrolliert ein  Paddel. Die Spieler müssen versuhen einen herumfliegenden Ball daran zu hindern hinter den eigenen Paddel zu fliegen. Die Paddel sind Rechtecke die sich nur vertikal bewegen können.</w:t>
      </w:r>
    </w:p>
    <w:p w:rsidR="00AA5163" w:rsidRDefault="00AA5163" w:rsidP="00AA5163">
      <w:r>
        <w:t xml:space="preserve">Der Ball prallt von der oberen und unteren Spielfeldbegrenzung ab, unterliegt keiner Gravitation. </w:t>
      </w:r>
      <w:r>
        <w:br/>
        <w:t>Er fliegt weiter nach oben wenn der Paddel den Ball mit dem oberen Ende trifft und weiter nach unten wenn er am unteren Ende getroffen wird.</w:t>
      </w:r>
    </w:p>
    <w:p w:rsidR="00AA5163" w:rsidRDefault="00AA5163" w:rsidP="00AA5163">
      <w:r>
        <w:t>Ein Einzel- und Mehrspielermodus ist vorgesehen. Optional wird eine verbesserte KI für einen besseren Gegenspieler eingebaut.</w:t>
      </w:r>
    </w:p>
    <w:p w:rsidR="00AA5163" w:rsidRDefault="00AA5163" w:rsidP="00AA5163">
      <w:pPr>
        <w:pStyle w:val="Heading2"/>
      </w:pPr>
      <w:r>
        <w:t xml:space="preserve">Machbarkeitsanalyse: </w:t>
      </w:r>
    </w:p>
    <w:p w:rsidR="00AA5163" w:rsidRDefault="00AA5163" w:rsidP="00AA5163">
      <w:r>
        <w:t>Wir haben alle nötigen Programme zur Verfügung die wir zur Programmierung benötigen (Visual Studios)</w:t>
      </w:r>
      <w:r>
        <w:br/>
        <w:t>PONG ist kein komplexes Spiel und daher in der gegebenen Zeit realisierbar.</w:t>
      </w:r>
    </w:p>
    <w:p w:rsidR="00AA5163" w:rsidRDefault="00AA5163" w:rsidP="00AA5163">
      <w:r>
        <w:t>Für die Grafik werden wir System.Drawing benutzen und benötigen daher keine weitere Software; die Benutzung ist gut dokumentiert.</w:t>
      </w:r>
    </w:p>
    <w:p w:rsidR="00AA5163" w:rsidRPr="00AA5163" w:rsidRDefault="00AA5163" w:rsidP="00222CF0">
      <w:pPr>
        <w:rPr>
          <w:u w:val="single"/>
        </w:rPr>
      </w:pPr>
      <w:bookmarkStart w:id="0" w:name="_GoBack"/>
      <w:bookmarkEnd w:id="0"/>
    </w:p>
    <w:sectPr w:rsidR="00AA5163" w:rsidRPr="00AA5163" w:rsidSect="004E1AED">
      <w:footerReference w:type="defaul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31C" w:rsidRDefault="006F531C">
      <w:pPr>
        <w:spacing w:after="0" w:line="240" w:lineRule="auto"/>
      </w:pPr>
      <w:r>
        <w:separator/>
      </w:r>
    </w:p>
  </w:endnote>
  <w:endnote w:type="continuationSeparator" w:id="0">
    <w:p w:rsidR="006F531C" w:rsidRDefault="006F5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527538"/>
      <w:docPartObj>
        <w:docPartGallery w:val="Page Numbers (Bottom of Page)"/>
        <w:docPartUnique/>
      </w:docPartObj>
    </w:sdtPr>
    <w:sdtEndPr>
      <w:rPr>
        <w:noProof/>
      </w:rPr>
    </w:sdtEndPr>
    <w:sdtContent>
      <w:p w:rsidR="004E1AED" w:rsidRDefault="004E1AED">
        <w:pPr>
          <w:pStyle w:val="Footer"/>
        </w:pPr>
        <w:r>
          <w:rPr>
            <w:lang w:bidi="de-DE"/>
          </w:rPr>
          <w:fldChar w:fldCharType="begin"/>
        </w:r>
        <w:r>
          <w:rPr>
            <w:lang w:bidi="de-DE"/>
          </w:rPr>
          <w:instrText xml:space="preserve"> PAGE   \* MERGEFORMAT </w:instrText>
        </w:r>
        <w:r>
          <w:rPr>
            <w:lang w:bidi="de-DE"/>
          </w:rPr>
          <w:fldChar w:fldCharType="separate"/>
        </w:r>
        <w:r w:rsidR="00C60B62">
          <w:rPr>
            <w:noProof/>
            <w:lang w:bidi="de-DE"/>
          </w:rPr>
          <w:t>1</w:t>
        </w:r>
        <w:r>
          <w:rPr>
            <w:noProof/>
            <w:lang w:bidi="de-D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31C" w:rsidRDefault="006F531C">
      <w:pPr>
        <w:spacing w:after="0" w:line="240" w:lineRule="auto"/>
      </w:pPr>
      <w:r>
        <w:separator/>
      </w:r>
    </w:p>
  </w:footnote>
  <w:footnote w:type="continuationSeparator" w:id="0">
    <w:p w:rsidR="006F531C" w:rsidRDefault="006F53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A2C3EB3"/>
    <w:multiLevelType w:val="multilevel"/>
    <w:tmpl w:val="84B4631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7F3A1AB1"/>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CF0"/>
    <w:rsid w:val="00012AA7"/>
    <w:rsid w:val="00194DF6"/>
    <w:rsid w:val="00222CF0"/>
    <w:rsid w:val="0040088E"/>
    <w:rsid w:val="004E1AED"/>
    <w:rsid w:val="005C12A5"/>
    <w:rsid w:val="006F531C"/>
    <w:rsid w:val="00A1310C"/>
    <w:rsid w:val="00A564A1"/>
    <w:rsid w:val="00AA5163"/>
    <w:rsid w:val="00C60B62"/>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1"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1"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endtrath.mike\AppData\Roaming\Microsoft\Templates\Geb&#228;ndertes%20Design%20(le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02F7474-7000-4369-A9EB-D0B0E58C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Gebändertes Design (leer).dotx</Template>
  <TotalTime>0</TotalTime>
  <Pages>1</Pages>
  <Words>163</Words>
  <Characters>1032</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Muendtrath.Mike</dc:creator>
  <cp:lastModifiedBy>Felix Stoltenberg</cp:lastModifiedBy>
  <cp:revision>4</cp:revision>
  <dcterms:created xsi:type="dcterms:W3CDTF">2019-03-22T13:34:00Z</dcterms:created>
  <dcterms:modified xsi:type="dcterms:W3CDTF">2019-05-07T17:58:00Z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