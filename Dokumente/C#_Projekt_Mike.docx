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E1AED" w:rsidRPr="004E1AED" w:rsidRDefault="0040088E" w:rsidP="004E1AED">
      <w:pPr>
        <w:pStyle w:val="Title"/>
      </w:pPr>
      <w:r>
        <w:t>PONG machbarkeitsanalyse</w:t>
      </w:r>
      <w:bookmarkStart w:id="0" w:name="_GoBack"/>
      <w:bookmarkEnd w:id="0"/>
    </w:p>
    <w:p w:rsidR="00194DF6" w:rsidRDefault="00222CF0">
      <w:pPr>
        <w:pStyle w:val="Heading1"/>
      </w:pPr>
      <w:r>
        <w:t>Pong</w:t>
      </w:r>
    </w:p>
    <w:p w:rsidR="004E1AED" w:rsidRDefault="00222CF0" w:rsidP="00222CF0">
      <w:r>
        <w:rPr>
          <w:u w:val="single"/>
        </w:rPr>
        <w:t>Team:</w:t>
      </w:r>
      <w:r>
        <w:t xml:space="preserve"> Dilan , Felix und Mike</w:t>
      </w:r>
    </w:p>
    <w:p w:rsidR="00012AA7" w:rsidRDefault="00A564A1" w:rsidP="00222CF0">
      <w:pPr>
        <w:rPr>
          <w:u w:val="single"/>
        </w:rPr>
      </w:pPr>
      <w:r>
        <w:rPr>
          <w:u w:val="single"/>
        </w:rPr>
        <w:t xml:space="preserve">Machbarkeitsanalyse: </w:t>
      </w:r>
    </w:p>
    <w:p w:rsidR="0040088E" w:rsidRDefault="00A564A1" w:rsidP="00222CF0">
      <w:r>
        <w:t>Wir haben alle nötigen Programme zur Verfügung die wir zur Programmierung benötigen (Visual Studios)</w:t>
      </w:r>
      <w:r w:rsidR="0040088E">
        <w:br/>
        <w:t>PONG ist kein komplexes Spiel und daher in der gegebenen Zeit realisierbar.</w:t>
      </w:r>
    </w:p>
    <w:p w:rsidR="0040088E" w:rsidRPr="00A564A1" w:rsidRDefault="0040088E" w:rsidP="00222CF0">
      <w:r>
        <w:t>Für die Grafik werden wir System.Drawing benutzen und benötigen daher keine weitere Software; die Benutzung ist gut dokumentiert.</w:t>
      </w:r>
      <w:r>
        <w:br/>
      </w:r>
    </w:p>
    <w:sectPr w:rsidR="0040088E" w:rsidRPr="00A564A1" w:rsidSect="004E1AED">
      <w:footerReference w:type="default" r:id="rId12"/>
      <w:pgSz w:w="11907" w:h="16839" w:code="9"/>
      <w:pgMar w:top="1440" w:right="1440" w:bottom="1440" w:left="1440" w:header="720" w:footer="720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4BE8" w:rsidRDefault="00AC4BE8">
      <w:pPr>
        <w:spacing w:after="0" w:line="240" w:lineRule="auto"/>
      </w:pPr>
      <w:r>
        <w:separator/>
      </w:r>
    </w:p>
  </w:endnote>
  <w:endnote w:type="continuationSeparator" w:id="0">
    <w:p w:rsidR="00AC4BE8" w:rsidRDefault="00AC4B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7552753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E1AED" w:rsidRDefault="004E1AED">
        <w:pPr>
          <w:pStyle w:val="Footer"/>
        </w:pPr>
        <w:r>
          <w:rPr>
            <w:lang w:bidi="de-DE"/>
          </w:rPr>
          <w:fldChar w:fldCharType="begin"/>
        </w:r>
        <w:r>
          <w:rPr>
            <w:lang w:bidi="de-DE"/>
          </w:rPr>
          <w:instrText xml:space="preserve"> PAGE   \* MERGEFORMAT </w:instrText>
        </w:r>
        <w:r>
          <w:rPr>
            <w:lang w:bidi="de-DE"/>
          </w:rPr>
          <w:fldChar w:fldCharType="separate"/>
        </w:r>
        <w:r w:rsidR="00C60B62">
          <w:rPr>
            <w:noProof/>
            <w:lang w:bidi="de-DE"/>
          </w:rPr>
          <w:t>1</w:t>
        </w:r>
        <w:r>
          <w:rPr>
            <w:noProof/>
            <w:lang w:bidi="de-DE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4BE8" w:rsidRDefault="00AC4BE8">
      <w:pPr>
        <w:spacing w:after="0" w:line="240" w:lineRule="auto"/>
      </w:pPr>
      <w:r>
        <w:separator/>
      </w:r>
    </w:p>
  </w:footnote>
  <w:footnote w:type="continuationSeparator" w:id="0">
    <w:p w:rsidR="00AC4BE8" w:rsidRDefault="00AC4B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B6686A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75BE83C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30E2AF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F1A13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BAA4C9B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F76EF0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527E0E5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8104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A69AE7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2435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3E04F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35D1288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5">
    <w:nsid w:val="7642168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>
    <w:nsid w:val="7A2C3EB3"/>
    <w:multiLevelType w:val="multilevel"/>
    <w:tmpl w:val="84B46318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>
    <w:nsid w:val="7F3A1AB1"/>
    <w:multiLevelType w:val="multilevel"/>
    <w:tmpl w:val="04090023"/>
    <w:lvl w:ilvl="0">
      <w:start w:val="1"/>
      <w:numFmt w:val="upperRoman"/>
      <w:lvlText w:val="Artikel %1."/>
      <w:lvlJc w:val="left"/>
      <w:pPr>
        <w:ind w:left="0" w:firstLine="0"/>
      </w:pPr>
    </w:lvl>
    <w:lvl w:ilvl="1">
      <w:start w:val="1"/>
      <w:numFmt w:val="decimalZero"/>
      <w:isLgl/>
      <w:lvlText w:val="Abschnitt %1 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13"/>
  </w:num>
  <w:num w:numId="2">
    <w:abstractNumId w:val="10"/>
  </w:num>
  <w:num w:numId="3">
    <w:abstractNumId w:val="12"/>
  </w:num>
  <w:num w:numId="4">
    <w:abstractNumId w:val="11"/>
  </w:num>
  <w:num w:numId="5">
    <w:abstractNumId w:val="15"/>
  </w:num>
  <w:num w:numId="6">
    <w:abstractNumId w:val="16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2CF0"/>
    <w:rsid w:val="00012AA7"/>
    <w:rsid w:val="00194DF6"/>
    <w:rsid w:val="00222CF0"/>
    <w:rsid w:val="0040088E"/>
    <w:rsid w:val="004E1AED"/>
    <w:rsid w:val="005C12A5"/>
    <w:rsid w:val="00A1310C"/>
    <w:rsid w:val="00A564A1"/>
    <w:rsid w:val="00AC4BE8"/>
    <w:rsid w:val="00C60B62"/>
    <w:rsid w:val="00D47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de-DE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uiPriority="11" w:qFormat="1"/>
    <w:lsdException w:name="Strong" w:uiPriority="22" w:qFormat="1"/>
    <w:lsdException w:name="Emphasis" w:uiPriority="20" w:qFormat="1"/>
    <w:lsdException w:name="Table Grid" w:semiHidden="0" w:uiPriority="1" w:unhideWhenUsed="0"/>
    <w:lsdException w:name="Placeholder Text" w:unhideWhenUsed="0"/>
    <w:lsdException w:name="No Spacing" w:uiPriority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1AED"/>
  </w:style>
  <w:style w:type="paragraph" w:styleId="Heading1">
    <w:name w:val="heading 1"/>
    <w:basedOn w:val="Normal"/>
    <w:next w:val="Normal"/>
    <w:link w:val="Heading1Char"/>
    <w:uiPriority w:val="9"/>
    <w:qFormat/>
    <w:rsid w:val="00A1310C"/>
    <w:pPr>
      <w:pBdr>
        <w:top w:val="single" w:sz="24" w:space="0" w:color="0673A5" w:themeColor="text2" w:themeShade="BF"/>
        <w:left w:val="single" w:sz="24" w:space="0" w:color="0673A5" w:themeColor="text2" w:themeShade="BF"/>
        <w:bottom w:val="single" w:sz="24" w:space="0" w:color="0673A5" w:themeColor="text2" w:themeShade="BF"/>
        <w:right w:val="single" w:sz="24" w:space="0" w:color="0673A5" w:themeColor="text2" w:themeShade="BF"/>
      </w:pBdr>
      <w:shd w:val="clear" w:color="auto" w:fill="0673A5" w:themeFill="text2" w:themeFillShade="BF"/>
      <w:spacing w:after="0"/>
      <w:outlineLvl w:val="0"/>
    </w:pPr>
    <w:rPr>
      <w:rFonts w:asciiTheme="majorHAnsi" w:eastAsiaTheme="majorEastAsia" w:hAnsiTheme="majorHAnsi" w:cstheme="majorBidi"/>
      <w:caps/>
      <w:color w:val="FFFFFF" w:themeColor="background1"/>
      <w:spacing w:val="1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A97"/>
    <w:pPr>
      <w:pBdr>
        <w:top w:val="single" w:sz="24" w:space="0" w:color="C9ECFC" w:themeColor="text2" w:themeTint="33"/>
        <w:left w:val="single" w:sz="24" w:space="0" w:color="C9ECFC" w:themeColor="text2" w:themeTint="33"/>
        <w:bottom w:val="single" w:sz="24" w:space="0" w:color="C9ECFC" w:themeColor="text2" w:themeTint="33"/>
        <w:right w:val="single" w:sz="24" w:space="0" w:color="C9ECFC" w:themeColor="text2" w:themeTint="33"/>
      </w:pBdr>
      <w:shd w:val="clear" w:color="auto" w:fill="C9ECFC" w:themeFill="text2" w:themeFillTint="33"/>
      <w:spacing w:after="0"/>
      <w:outlineLvl w:val="1"/>
    </w:pPr>
    <w:rPr>
      <w:rFonts w:asciiTheme="majorHAnsi" w:eastAsiaTheme="majorEastAsia" w:hAnsiTheme="majorHAnsi" w:cstheme="majorBidi"/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A97"/>
    <w:pPr>
      <w:pBdr>
        <w:top w:val="single" w:sz="6" w:space="2" w:color="099BDD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A97"/>
    <w:pPr>
      <w:pBdr>
        <w:top w:val="dotted" w:sz="6" w:space="2" w:color="099BDD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A97"/>
    <w:pPr>
      <w:pBdr>
        <w:bottom w:val="single" w:sz="6" w:space="1" w:color="099BDD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A97"/>
    <w:pPr>
      <w:pBdr>
        <w:bottom w:val="dotted" w:sz="6" w:space="1" w:color="099BDD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A97"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A97"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A97"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1310C"/>
    <w:rPr>
      <w:rFonts w:asciiTheme="majorHAnsi" w:eastAsiaTheme="majorEastAsia" w:hAnsiTheme="majorHAnsi" w:cstheme="majorBidi"/>
      <w:caps/>
      <w:color w:val="FFFFFF" w:themeColor="background1"/>
      <w:spacing w:val="15"/>
      <w:shd w:val="clear" w:color="auto" w:fill="0673A5" w:themeFill="text2" w:themeFillShade="BF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aps/>
      <w:spacing w:val="15"/>
      <w:shd w:val="clear" w:color="auto" w:fill="C9ECFC" w:themeFill="text2" w:themeFillTint="33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aps/>
      <w:color w:val="044D6E" w:themeColor="text2" w:themeShade="80"/>
      <w:spacing w:val="15"/>
    </w:rPr>
  </w:style>
  <w:style w:type="table" w:styleId="TableGrid">
    <w:name w:val="Table Grid"/>
    <w:basedOn w:val="TableNormal"/>
    <w:uiPriority w:val="1"/>
    <w:pPr>
      <w:spacing w:after="0" w:line="240" w:lineRule="auto"/>
    </w:pPr>
    <w:tblPr>
      <w:tblInd w:w="0" w:type="dxa"/>
      <w:tblBorders>
        <w:top w:val="single" w:sz="4" w:space="0" w:color="2C2C2C" w:themeColor="text1"/>
        <w:left w:val="single" w:sz="4" w:space="0" w:color="2C2C2C" w:themeColor="text1"/>
        <w:bottom w:val="single" w:sz="4" w:space="0" w:color="2C2C2C" w:themeColor="text1"/>
        <w:right w:val="single" w:sz="4" w:space="0" w:color="2C2C2C" w:themeColor="text1"/>
        <w:insideH w:val="single" w:sz="4" w:space="0" w:color="2C2C2C" w:themeColor="text1"/>
        <w:insideV w:val="single" w:sz="4" w:space="0" w:color="2C2C2C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itle">
    <w:name w:val="Title"/>
    <w:basedOn w:val="Normal"/>
    <w:link w:val="TitleChar"/>
    <w:uiPriority w:val="1"/>
    <w:qFormat/>
    <w:rsid w:val="00A1310C"/>
    <w:pPr>
      <w:spacing w:before="0" w:after="0"/>
    </w:pPr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"/>
    <w:rsid w:val="00A1310C"/>
    <w:rPr>
      <w:rFonts w:asciiTheme="majorHAnsi" w:eastAsiaTheme="majorEastAsia" w:hAnsiTheme="majorHAnsi" w:cstheme="majorBidi"/>
      <w:caps/>
      <w:color w:val="0673A5" w:themeColor="text2" w:themeShade="BF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4E1AED"/>
    <w:pPr>
      <w:numPr>
        <w:ilvl w:val="1"/>
      </w:numPr>
      <w:spacing w:after="160"/>
    </w:pPr>
    <w:rPr>
      <w:color w:val="404040" w:themeColor="text1" w:themeTint="E6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4E1AED"/>
    <w:rPr>
      <w:color w:val="404040" w:themeColor="text1" w:themeTint="E6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4E1AED"/>
    <w:rPr>
      <w:i/>
      <w:iCs/>
      <w:color w:val="806000" w:themeColor="accent1" w:themeShade="80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4E1AED"/>
    <w:pPr>
      <w:pBdr>
        <w:top w:val="single" w:sz="4" w:space="10" w:color="806000" w:themeColor="accent1" w:themeShade="80"/>
        <w:bottom w:val="single" w:sz="4" w:space="10" w:color="806000" w:themeColor="accent1" w:themeShade="80"/>
      </w:pBdr>
      <w:spacing w:before="360" w:after="360"/>
      <w:ind w:left="864" w:right="864"/>
      <w:jc w:val="center"/>
    </w:pPr>
    <w:rPr>
      <w:i/>
      <w:iCs/>
      <w:color w:val="806000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4E1AED"/>
    <w:rPr>
      <w:i/>
      <w:iCs/>
      <w:color w:val="806000" w:themeColor="accent1" w:themeShade="80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4E1AED"/>
    <w:rPr>
      <w:b/>
      <w:bCs/>
      <w:caps w:val="0"/>
      <w:smallCaps/>
      <w:color w:val="806000" w:themeColor="accent1" w:themeShade="80"/>
      <w:spacing w:val="5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caps/>
      <w:color w:val="0673A5" w:themeColor="tex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A97"/>
    <w:rPr>
      <w:rFonts w:asciiTheme="majorHAnsi" w:eastAsiaTheme="majorEastAsia" w:hAnsiTheme="majorHAnsi" w:cstheme="majorBidi"/>
      <w:caps/>
      <w:spacing w:val="10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A97"/>
    <w:rPr>
      <w:rFonts w:asciiTheme="majorHAnsi" w:eastAsiaTheme="majorEastAsia" w:hAnsiTheme="majorHAnsi" w:cstheme="majorBidi"/>
      <w:i/>
      <w:iCs/>
      <w:caps/>
      <w:spacing w:val="10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47A97"/>
    <w:rPr>
      <w:b/>
      <w:bCs/>
      <w:color w:val="0673A5" w:themeColor="text2" w:themeShade="BF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A97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D47A97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D47A97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47A97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D47A97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D47A97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47A97"/>
    <w:pPr>
      <w:spacing w:line="240" w:lineRule="auto"/>
    </w:pPr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47A97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47A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47A97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D47A97"/>
    <w:pPr>
      <w:spacing w:before="0" w:after="0" w:line="240" w:lineRule="auto"/>
    </w:pPr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D47A97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D47A97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D47A97"/>
    <w:pPr>
      <w:spacing w:before="0" w:after="0" w:line="240" w:lineRule="auto"/>
    </w:pPr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47A97"/>
    <w:pPr>
      <w:spacing w:before="0" w:after="0" w:line="240" w:lineRule="auto"/>
    </w:pPr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47A97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7A97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D47A97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D47A97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D47A97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D47A97"/>
    <w:pPr>
      <w:spacing w:before="0" w:after="0" w:line="240" w:lineRule="auto"/>
    </w:pPr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D47A97"/>
    <w:rPr>
      <w:rFonts w:ascii="Consolas" w:hAnsi="Consolas"/>
      <w:szCs w:val="21"/>
    </w:rPr>
  </w:style>
  <w:style w:type="paragraph" w:styleId="BlockText">
    <w:name w:val="Block Text"/>
    <w:basedOn w:val="Normal"/>
    <w:uiPriority w:val="99"/>
    <w:semiHidden/>
    <w:unhideWhenUsed/>
    <w:rsid w:val="00A1310C"/>
    <w:pPr>
      <w:pBdr>
        <w:top w:val="single" w:sz="2" w:space="10" w:color="806000" w:themeColor="accent1" w:themeShade="80" w:shadow="1"/>
        <w:left w:val="single" w:sz="2" w:space="10" w:color="806000" w:themeColor="accent1" w:themeShade="80" w:shadow="1"/>
        <w:bottom w:val="single" w:sz="2" w:space="10" w:color="806000" w:themeColor="accent1" w:themeShade="80" w:shadow="1"/>
        <w:right w:val="single" w:sz="2" w:space="10" w:color="806000" w:themeColor="accent1" w:themeShade="80" w:shadow="1"/>
      </w:pBdr>
      <w:ind w:left="1152" w:right="1152"/>
    </w:pPr>
    <w:rPr>
      <w:i/>
      <w:iCs/>
      <w:color w:val="806000" w:themeColor="accent1" w:themeShade="80"/>
    </w:rPr>
  </w:style>
  <w:style w:type="character" w:styleId="PlaceholderText">
    <w:name w:val="Placeholder Text"/>
    <w:basedOn w:val="DefaultParagraphFont"/>
    <w:uiPriority w:val="99"/>
    <w:semiHidden/>
    <w:rsid w:val="00A1310C"/>
    <w:rPr>
      <w:color w:val="3C3C3C" w:themeColor="background2" w:themeShade="40"/>
    </w:rPr>
  </w:style>
  <w:style w:type="paragraph" w:styleId="Header">
    <w:name w:val="header"/>
    <w:basedOn w:val="Normal"/>
    <w:link w:val="HeaderChar"/>
    <w:uiPriority w:val="99"/>
    <w:unhideWhenUsed/>
    <w:rsid w:val="004E1AED"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AED"/>
  </w:style>
  <w:style w:type="paragraph" w:styleId="Footer">
    <w:name w:val="footer"/>
    <w:basedOn w:val="Normal"/>
    <w:link w:val="FooterChar"/>
    <w:uiPriority w:val="99"/>
    <w:unhideWhenUsed/>
    <w:rsid w:val="004E1AED"/>
    <w:pPr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endtrath.mike\AppData\Roaming\Microsoft\Templates\Geb&#228;ndertes%20Design%20(leer)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Banded">
  <a:themeElements>
    <a:clrScheme name="Banded">
      <a:dk1>
        <a:srgbClr val="2C2C2C"/>
      </a:dk1>
      <a:lt1>
        <a:srgbClr val="FFFFFF"/>
      </a:lt1>
      <a:dk2>
        <a:srgbClr val="099BDD"/>
      </a:dk2>
      <a:lt2>
        <a:srgbClr val="F2F2F2"/>
      </a:lt2>
      <a:accent1>
        <a:srgbClr val="FFC000"/>
      </a:accent1>
      <a:accent2>
        <a:srgbClr val="A5D028"/>
      </a:accent2>
      <a:accent3>
        <a:srgbClr val="08CC78"/>
      </a:accent3>
      <a:accent4>
        <a:srgbClr val="F24099"/>
      </a:accent4>
      <a:accent5>
        <a:srgbClr val="828288"/>
      </a:accent5>
      <a:accent6>
        <a:srgbClr val="F56617"/>
      </a:accent6>
      <a:hlink>
        <a:srgbClr val="005DBA"/>
      </a:hlink>
      <a:folHlink>
        <a:srgbClr val="6C606A"/>
      </a:folHlink>
    </a:clrScheme>
    <a:fontScheme name="Banded">
      <a:maj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2029-01-01T08:00:00+00:00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864570</LocLastLocAttemptVersionLookup>
    <PolicheckWords xmlns="4873beb7-5857-4685-be1f-d57550cc96cc" xsi:nil="true"/>
    <SubmitterId xmlns="4873beb7-5857-4685-be1f-d57550cc96cc" xsi:nil="true"/>
    <AcquiredFrom xmlns="4873beb7-5857-4685-be1f-d57550cc96cc">Internal MS</AcquiredFrom>
    <EditorialStatus xmlns="4873beb7-5857-4685-be1f-d57550cc96cc">Complete</EditorialStatus>
    <Markets xmlns="4873beb7-5857-4685-be1f-d57550cc96cc"/>
    <OriginAsset xmlns="4873beb7-5857-4685-be1f-d57550cc96cc" xsi:nil="true"/>
    <AssetStart xmlns="4873beb7-5857-4685-be1f-d57550cc96cc">2012-11-01T04:53:00+00:00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1655138</Value>
    </PublishStatusLookup>
    <APAuthor xmlns="4873beb7-5857-4685-be1f-d57550cc96cc">
      <UserInfo>
        <DisplayName>MIDDLEEAST\v-keerth</DisplayName>
        <AccountId>2799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>Complete</TemplateStatus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 xsi:nil="true"/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LocMarketGroupTiers2 xmlns="4873beb7-5857-4685-be1f-d57550cc96cc" xsi:nil="true"/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Document Template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TP103749966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15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</documentManagement>
</p:properties>
</file>

<file path=customXml/item4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8FF2527-3592-4DBF-9FD9-FEA06E5BF9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3AE4ADC-D632-40A7-A0C1-0481BB069C4F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4FB89A39-12C7-4794-ABAB-6DD73B7BBB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Gebändertes Design (leer).dotx</Template>
  <TotalTime>0</TotalTime>
  <Pages>1</Pages>
  <Words>53</Words>
  <Characters>336</Characters>
  <Application>Microsoft Office Word</Application>
  <DocSecurity>0</DocSecurity>
  <Lines>2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Muendtrath.Mike</dc:creator>
  <cp:lastModifiedBy>Felix Stoltenberg</cp:lastModifiedBy>
  <cp:revision>3</cp:revision>
  <dcterms:created xsi:type="dcterms:W3CDTF">2019-03-22T13:34:00Z</dcterms:created>
  <dcterms:modified xsi:type="dcterms:W3CDTF">2019-05-07T17:36:00Z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nternalTags">
    <vt:lpwstr/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</Properties>
</file>